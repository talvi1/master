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-1382" w:topFromText="0" w:vertAnchor="margin"/>
        <w:tblW w:w="1556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0"/>
        <w:gridCol w:w="1594"/>
        <w:gridCol w:w="2111"/>
        <w:gridCol w:w="2026"/>
        <w:gridCol w:w="7584"/>
      </w:tblGrid>
      <w:tr>
        <w:trPr>
          <w:trHeight w:val="877" w:hRule="atLeast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Batter Name</w:t>
            </w:r>
          </w:p>
        </w:tc>
        <w:tc>
          <w:tcPr>
            <w:tcW w:w="15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Cost</w:t>
            </w:r>
          </w:p>
        </w:tc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Arrival Data</w:t>
            </w:r>
          </w:p>
        </w:tc>
        <w:tc>
          <w:tcPr>
            <w:tcW w:w="75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Link</w:t>
            </w:r>
          </w:p>
        </w:tc>
      </w:tr>
      <w:tr>
        <w:trPr>
          <w:trHeight w:val="828" w:hRule="atLeast"/>
        </w:trPr>
        <w:tc>
          <w:tcPr>
            <w:tcW w:w="225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XCSOURCE 5pcs 3.7V 1200mAh Lipo Battery + 5in1 5Ports USB 25C Charger + 5pcs Convert Cable for Syma X5HC X5HW RC Quadcopter BC672</w:t>
            </w:r>
          </w:p>
        </w:tc>
        <w:tc>
          <w:tcPr>
            <w:tcW w:w="1594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Style w:val="Asizemedium"/>
                <w:rFonts w:ascii="Arial" w:hAnsi="Arial" w:cs="Arial"/>
                <w:highlight w:val="white"/>
              </w:rPr>
            </w:pPr>
            <w:r>
              <w:rPr/>
              <w:t>1200mAh</w:t>
            </w:r>
          </w:p>
        </w:tc>
        <w:tc>
          <w:tcPr>
            <w:tcW w:w="211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Style w:val="Asizemedium"/>
                <w:rFonts w:ascii="Arial" w:hAnsi="Arial" w:cs="Arial"/>
                <w:sz w:val="18"/>
                <w:highlight w:val="white"/>
              </w:rPr>
            </w:pPr>
            <w:r>
              <w:rPr>
                <w:rStyle w:val="Asizemedium"/>
                <w:rFonts w:cs="Arial" w:ascii="Arial" w:hAnsi="Arial"/>
                <w:sz w:val="18"/>
                <w:shd w:fill="FFFFFF" w:val="clear"/>
              </w:rPr>
              <w:t>Amazon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rStyle w:val="Asizemedium"/>
                <w:rFonts w:cs="Arial" w:ascii="Arial" w:hAnsi="Arial"/>
                <w:sz w:val="18"/>
                <w:shd w:fill="FFFFFF" w:val="clear"/>
              </w:rPr>
              <w:t>CDN$ 28.99</w:t>
            </w:r>
            <w:r>
              <w:rPr>
                <w:rFonts w:cs="Arial" w:ascii="Arial" w:hAnsi="Arial"/>
                <w:color w:val="111111"/>
                <w:sz w:val="18"/>
                <w:szCs w:val="20"/>
                <w:shd w:fill="FFFFFF" w:val="clear"/>
              </w:rPr>
              <w:t> </w:t>
            </w:r>
            <w:r>
              <w:rPr>
                <w:rStyle w:val="Asizebase"/>
                <w:rFonts w:cs="Arial" w:ascii="Arial" w:hAnsi="Arial"/>
                <w:color w:val="111111"/>
                <w:sz w:val="18"/>
                <w:szCs w:val="20"/>
                <w:shd w:fill="FFFFFF" w:val="clear"/>
              </w:rPr>
              <w:t>&amp; </w:t>
            </w:r>
            <w:r>
              <w:rPr>
                <w:rStyle w:val="Asizebase"/>
                <w:rFonts w:cs="Arial" w:ascii="Arial" w:hAnsi="Arial"/>
                <w:b/>
                <w:bCs/>
                <w:color w:val="111111"/>
                <w:sz w:val="18"/>
                <w:szCs w:val="20"/>
                <w:shd w:fill="FFFFFF" w:val="clear"/>
              </w:rPr>
              <w:t>FREE Shipping</w:t>
            </w:r>
          </w:p>
        </w:tc>
        <w:tc>
          <w:tcPr>
            <w:tcW w:w="2026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(</w:t>
            </w:r>
            <w:r>
              <w:rPr>
                <w:rStyle w:val="Atextbold"/>
                <w:rFonts w:cs="Arial" w:ascii="Arial" w:hAnsi="Arial"/>
                <w:b/>
                <w:color w:val="FF0000"/>
                <w:sz w:val="18"/>
                <w:szCs w:val="20"/>
                <w:shd w:fill="FFFFFF" w:val="clear"/>
              </w:rPr>
              <w:t>as soon as Feb. 22 - March 15</w:t>
            </w:r>
            <w:r>
              <w:rPr>
                <w:rFonts w:cs="Arial" w:ascii="Arial" w:hAnsi="Arial"/>
                <w:b/>
                <w:color w:val="FF0000"/>
                <w:sz w:val="18"/>
                <w:szCs w:val="20"/>
                <w:shd w:fill="FFFFFF" w:val="clear"/>
              </w:rPr>
              <w:t> )</w:t>
            </w:r>
          </w:p>
        </w:tc>
        <w:tc>
          <w:tcPr>
            <w:tcW w:w="7584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rPr/>
            </w:pPr>
            <w:hyperlink r:id="rId2">
              <w:r>
                <w:rPr>
                  <w:rStyle w:val="InternetLink"/>
                  <w:sz w:val="16"/>
                  <w:szCs w:val="16"/>
                </w:rPr>
                <w:t>https://www.amazon.ca/XCSOURCE-1200mAh-Battery-Quadcopter-BC672/dp/B01MS7KFI7/ref=pd_sbs_504_2/137-0758621-6609328?_encoding=UTF8&amp;pd_rd_i=B01MS7KFI7&amp;pd_rd_r=36761e16-2723-11e9-96f5-33801498f23a&amp;pd_rd_w=J2oU1&amp;pd_rd_wg=YtQJ8&amp;pf_rd_p=5dcda75b-8643-4da3-9bb1-5c0233790500&amp;pf_rd_r=RKPCEKRGSJ6XP1VC40BJ&amp;psc=1&amp;refRID=RKPCEKRGSJ6XP1VC40BJ</w:t>
              </w:r>
            </w:hyperlink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877" w:hRule="atLeast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XCSOURCE 6pcs 3.7V 1200mAh 25C Lipo Battery + 6 in 1 Battery Charger For Syma X5S X5SW X5SC Quadcopter BC637</w:t>
            </w:r>
          </w:p>
        </w:tc>
        <w:tc>
          <w:tcPr>
            <w:tcW w:w="15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1200mAh</w:t>
            </w:r>
          </w:p>
        </w:tc>
        <w:tc>
          <w:tcPr>
            <w:tcW w:w="21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Style w:val="Asizemedium"/>
                <w:rFonts w:ascii="Arial" w:hAnsi="Arial" w:cs="Arial"/>
                <w:sz w:val="18"/>
                <w:highlight w:val="white"/>
              </w:rPr>
            </w:pPr>
            <w:r>
              <w:rPr>
                <w:rStyle w:val="Asizemedium"/>
                <w:rFonts w:cs="Arial" w:ascii="Arial" w:hAnsi="Arial"/>
                <w:sz w:val="18"/>
                <w:shd w:fill="FFFFFF" w:val="clear"/>
              </w:rPr>
              <w:t>Amazon</w:t>
            </w:r>
          </w:p>
          <w:p>
            <w:pPr>
              <w:pStyle w:val="Normal"/>
              <w:jc w:val="center"/>
              <w:rPr/>
            </w:pPr>
            <w:r>
              <w:rPr>
                <w:rStyle w:val="Asizemedium"/>
                <w:rFonts w:cs="Arial" w:ascii="Arial" w:hAnsi="Arial"/>
                <w:shd w:fill="FFFFFF" w:val="clear"/>
              </w:rPr>
              <w:t>CDN$ 30.99</w:t>
            </w:r>
            <w:r>
              <w:rPr>
                <w:rFonts w:cs="Arial" w:ascii="Arial" w:hAnsi="Arial"/>
                <w:color w:val="111111"/>
                <w:sz w:val="20"/>
                <w:szCs w:val="20"/>
                <w:shd w:fill="FFFFFF" w:val="clear"/>
              </w:rPr>
              <w:t> </w:t>
            </w:r>
            <w:r>
              <w:rPr>
                <w:rStyle w:val="Asizebase"/>
                <w:rFonts w:cs="Arial" w:ascii="Arial" w:hAnsi="Arial"/>
                <w:color w:val="111111"/>
                <w:sz w:val="20"/>
                <w:szCs w:val="20"/>
                <w:shd w:fill="FFFFFF" w:val="clear"/>
              </w:rPr>
              <w:t>&amp; </w:t>
            </w:r>
            <w:r>
              <w:rPr>
                <w:rStyle w:val="Asizebase"/>
                <w:rFonts w:cs="Arial" w:ascii="Arial" w:hAnsi="Arial"/>
                <w:b/>
                <w:bCs/>
                <w:color w:val="111111"/>
                <w:sz w:val="20"/>
                <w:szCs w:val="20"/>
                <w:shd w:fill="FFFFFF" w:val="clear"/>
              </w:rPr>
              <w:t>FREE Shipping</w:t>
            </w:r>
          </w:p>
        </w:tc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</w:rPr>
              <w:t>(</w:t>
            </w:r>
            <w:r>
              <w:rPr>
                <w:rStyle w:val="Atextbold"/>
                <w:rFonts w:cs="Arial" w:ascii="Arial" w:hAnsi="Arial"/>
                <w:b/>
                <w:color w:val="FF0000"/>
                <w:sz w:val="20"/>
                <w:szCs w:val="20"/>
                <w:shd w:fill="FFFFFF" w:val="clear"/>
              </w:rPr>
              <w:t>as soon as Feb. 22 - March 15</w:t>
            </w:r>
            <w:r>
              <w:rPr>
                <w:rFonts w:cs="Arial" w:ascii="Arial" w:hAnsi="Arial"/>
                <w:b/>
                <w:color w:val="FF0000"/>
                <w:sz w:val="20"/>
                <w:szCs w:val="20"/>
                <w:shd w:fill="FFFFFF" w:val="clear"/>
              </w:rPr>
              <w:t> )</w:t>
            </w:r>
          </w:p>
        </w:tc>
        <w:tc>
          <w:tcPr>
            <w:tcW w:w="75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  <w:sz w:val="16"/>
                  <w:szCs w:val="16"/>
                </w:rPr>
                <w:t>https://www.amazon.ca/XCSOURCE-1200mAh-Battery-Quadcopter-BC637/dp/B01MF5YGWY/ref=pd_sbs_504_9?_encoding=UTF8&amp;pd_rd_i=B01MF5YGWY&amp;pd_rd_r=36761e16-2723-11e9-96f5-33801498f23a&amp;pd_rd_w=J2oU1&amp;pd_rd_wg=YtQJ8&amp;pf_rd_p=5dcda75b-8643-4da3-9bb1-5c0233790500&amp;pf_rd_r=RKPCEKRGSJ6XP1VC40BJ&amp;psc=1&amp;refRID=RKPCEKRGSJ6XP1VC40BJ</w:t>
              </w:r>
            </w:hyperlink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828" w:hRule="atLeast"/>
        </w:trPr>
        <w:tc>
          <w:tcPr>
            <w:tcW w:w="225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Tenergy 3.7V 700mAh 20C LiPo Battery 6-Pack and T453 6-Port 3.7V LiPo RC Battery Charger for Syma X5C, X5, X5SC, X5SW &amp; Cheerson CX-30W RC Quadcopter Drone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94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700mAh</w:t>
            </w:r>
          </w:p>
        </w:tc>
        <w:tc>
          <w:tcPr>
            <w:tcW w:w="211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Style w:val="Asizemedium"/>
                <w:rFonts w:ascii="Arial" w:hAnsi="Arial" w:cs="Arial"/>
                <w:sz w:val="18"/>
                <w:highlight w:val="white"/>
              </w:rPr>
            </w:pPr>
            <w:r>
              <w:rPr>
                <w:rStyle w:val="Asizemedium"/>
                <w:rFonts w:cs="Arial" w:ascii="Arial" w:hAnsi="Arial"/>
                <w:sz w:val="18"/>
                <w:shd w:fill="FFFFFF" w:val="clear"/>
              </w:rPr>
              <w:t>Amazon</w:t>
            </w:r>
          </w:p>
          <w:p>
            <w:pPr>
              <w:pStyle w:val="Normal"/>
              <w:jc w:val="center"/>
              <w:rPr/>
            </w:pPr>
            <w:r>
              <w:rPr/>
              <w:t>CDN$ 39.99 Free Shipping for Prime Members</w:t>
            </w:r>
          </w:p>
        </w:tc>
        <w:tc>
          <w:tcPr>
            <w:tcW w:w="2026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</w:rPr>
              <w:t>(amazon prime – get it by Wednesday)</w:t>
            </w:r>
          </w:p>
        </w:tc>
        <w:tc>
          <w:tcPr>
            <w:tcW w:w="7584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hyperlink r:id="rId4">
              <w:r>
                <w:rPr>
                  <w:rStyle w:val="InternetLink"/>
                  <w:sz w:val="16"/>
                  <w:szCs w:val="16"/>
                </w:rPr>
                <w:t>https://www.amazon.ca/Tenergy-700mAh-Batteries-Charger-Quadcopter/dp/B011SHYQLW/ref=pd_sbs_421_7?_encoding=UTF8&amp;pd_rd_i=B011SHYQLW&amp;pd_rd_r=f92d614a-2723-11e9-9ef7-8b5dde2c9ca4&amp;pd_rd_w=4BY6R&amp;pd_rd_wg=FYpYd&amp;pf_rd_p=5dcda75b-8643-4da3-9bb1-5c0233790500&amp;pf_rd_r=PSD1VKB1HTZPMRT8AP1B&amp;psc=1&amp;refRID=PSD1VKB1HTZPMRT8AP1B</w:t>
              </w:r>
            </w:hyperlink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877" w:hRule="atLeast"/>
        </w:trPr>
        <w:tc>
          <w:tcPr>
            <w:tcW w:w="225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1400mAh 3.7v lipo Battery for SYMA X5 X5S X5C X5SC X5SH X5SW M18 H5P HQ898B HQ859B H11D H11C T64 T04 T05 F28 F29 T56 T57 Charger</w:t>
            </w:r>
          </w:p>
        </w:tc>
        <w:tc>
          <w:tcPr>
            <w:tcW w:w="1594" w:type="dxa"/>
            <w:tcBorders/>
            <w:shd w:color="auto" w:fill="F7CAAC" w:themeFill="accent2" w:themeFillTint="66" w:val="clear"/>
            <w:vAlign w:val="center"/>
          </w:tcPr>
          <w:p>
            <w:pPr>
              <w:pStyle w:val="Heading1"/>
              <w:shd w:val="clear" w:color="auto" w:fill="FFFFFF"/>
              <w:spacing w:lineRule="atLeast" w:line="330" w:before="0" w:after="0"/>
              <w:textAlignment w:val="baseline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>
              <w:rPr>
                <w:rFonts w:cs="Open Sans" w:ascii="Open Sans" w:hAnsi="Open Sans"/>
                <w:bCs/>
                <w:color w:val="000000"/>
                <w:sz w:val="24"/>
                <w:szCs w:val="24"/>
              </w:rPr>
              <w:t>1400mAh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Aliexpress</w:t>
            </w:r>
          </w:p>
          <w:p>
            <w:pPr>
              <w:pStyle w:val="Normal"/>
              <w:jc w:val="center"/>
              <w:rPr/>
            </w:pPr>
            <w:r>
              <w:rPr/>
              <w:t>US $11.04 - 16.99 / Set</w:t>
            </w:r>
          </w:p>
        </w:tc>
        <w:tc>
          <w:tcPr>
            <w:tcW w:w="2026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Estimated Delivery Time:16-26days</w:t>
            </w:r>
          </w:p>
        </w:tc>
        <w:tc>
          <w:tcPr>
            <w:tcW w:w="7584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hyperlink r:id="rId5">
              <w:r>
                <w:rPr>
                  <w:rStyle w:val="InternetLink"/>
                </w:rPr>
                <w:t>Click here</w:t>
              </w:r>
            </w:hyperlink>
          </w:p>
        </w:tc>
      </w:tr>
      <w:tr>
        <w:trPr>
          <w:trHeight w:val="877" w:hRule="atLeast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5PCS 3.7V 300mAh lithium battery with 5 in 1 charger for Holy Stone HS210 Eachine E010 H36 GoolRC T36 NIHUI NH010 F36 charger</w:t>
            </w:r>
          </w:p>
        </w:tc>
        <w:tc>
          <w:tcPr>
            <w:tcW w:w="15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" w:cs="Open Sans" w:ascii="Open Sans" w:hAnsi="Open Sans" w:eastAsiaTheme="majorEastAsia"/>
                <w:bCs/>
                <w:color w:val="000000"/>
                <w:sz w:val="24"/>
                <w:szCs w:val="24"/>
              </w:rPr>
              <w:t>300mAh</w:t>
            </w:r>
          </w:p>
        </w:tc>
        <w:tc>
          <w:tcPr>
            <w:tcW w:w="21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Aliexpress</w:t>
            </w:r>
          </w:p>
          <w:p>
            <w:pPr>
              <w:pStyle w:val="Normal"/>
              <w:jc w:val="center"/>
              <w:rPr/>
            </w:pPr>
            <w:r>
              <w:rPr/>
              <w:t>US $15.99 / piece</w:t>
            </w:r>
          </w:p>
        </w:tc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Open Sans" w:ascii="Open Sans" w:hAnsi="Open Sans"/>
                <w:color w:val="999999"/>
                <w:sz w:val="20"/>
                <w:szCs w:val="20"/>
                <w:shd w:fill="FAFAFA" w:val="clear"/>
              </w:rPr>
              <w:t>Estimated Delivery Time:</w:t>
            </w:r>
            <w:r>
              <w:rPr>
                <w:rStyle w:val="Shippingdays"/>
                <w:rFonts w:cs="Open Sans" w:ascii="Open Sans" w:hAnsi="Open Sans"/>
                <w:color w:val="000000"/>
                <w:spacing w:val="15"/>
                <w:sz w:val="20"/>
                <w:szCs w:val="20"/>
                <w:shd w:fill="FAFAFA" w:val="clear"/>
              </w:rPr>
              <w:t>15-40days</w:t>
            </w:r>
          </w:p>
        </w:tc>
        <w:tc>
          <w:tcPr>
            <w:tcW w:w="75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6">
              <w:r>
                <w:rPr>
                  <w:rStyle w:val="InternetLink"/>
                </w:rPr>
                <w:t>Click here</w:t>
              </w:r>
            </w:hyperlink>
          </w:p>
        </w:tc>
      </w:tr>
      <w:tr>
        <w:trPr>
          <w:trHeight w:val="828" w:hRule="atLeast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5Pcs 3.7V 240mAh 350mAh 380mAh 500mAh 600mah 650mah Lipo Battery with USB Cable Charger for Hubsan X4 H107 H107L H107C SYMA X5C</w:t>
            </w:r>
          </w:p>
        </w:tc>
        <w:tc>
          <w:tcPr>
            <w:tcW w:w="15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240mAh 350mAh 380mAh 500mAh 600mah 650mah Lipo Battery</w:t>
            </w:r>
          </w:p>
        </w:tc>
        <w:tc>
          <w:tcPr>
            <w:tcW w:w="21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Aliexpress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US $8.99 - 11.58 / Set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US $57.54 to Canada via DHL</w:t>
            </w:r>
          </w:p>
          <w:p>
            <w:pPr>
              <w:pStyle w:val="Normal"/>
              <w:jc w:val="center"/>
              <w:rPr/>
            </w:pPr>
            <w:r>
              <w:rPr/>
              <w:t>Estimated Delivery Time:7-16days</w:t>
            </w:r>
          </w:p>
        </w:tc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Estimated Delivery Time:7-16days</w:t>
            </w:r>
          </w:p>
        </w:tc>
        <w:tc>
          <w:tcPr>
            <w:tcW w:w="75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7">
              <w:r>
                <w:rPr>
                  <w:rStyle w:val="InternetLink"/>
                </w:rPr>
                <w:t>Click here</w:t>
              </w:r>
            </w:hyperlink>
          </w:p>
        </w:tc>
      </w:tr>
      <w:tr>
        <w:trPr>
          <w:trHeight w:val="877" w:hRule="atLeast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Hot 5pcs 3.7V 300mAh Battery With 1 to 5 Charger For Eachine E55 FQ777 FQ17W Hubsan H107 Syma X11C JD385 JJ1000A H108C U816</w:t>
            </w:r>
          </w:p>
        </w:tc>
        <w:tc>
          <w:tcPr>
            <w:tcW w:w="15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300mAh</w:t>
            </w:r>
          </w:p>
        </w:tc>
        <w:tc>
          <w:tcPr>
            <w:tcW w:w="21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Aliexpress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US $10.81 / Set  </w:t>
            </w:r>
          </w:p>
          <w:p>
            <w:pPr>
              <w:pStyle w:val="Normal"/>
              <w:jc w:val="center"/>
              <w:rPr/>
            </w:pPr>
            <w:r>
              <w:rPr/>
              <w:t>US $2.01 to Canada via ePacket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Open Sans" w:ascii="Open Sans" w:hAnsi="Open Sans"/>
                <w:color w:val="999999"/>
                <w:sz w:val="20"/>
                <w:szCs w:val="20"/>
                <w:shd w:fill="FAFAFA" w:val="clear"/>
              </w:rPr>
              <w:t>Estimated Delivery Time:</w:t>
            </w:r>
            <w:r>
              <w:rPr>
                <w:rStyle w:val="Shippingdays"/>
                <w:rFonts w:cs="Open Sans" w:ascii="Open Sans" w:hAnsi="Open Sans"/>
                <w:color w:val="000000"/>
                <w:spacing w:val="15"/>
                <w:sz w:val="20"/>
                <w:szCs w:val="20"/>
                <w:shd w:fill="FAFAFA" w:val="clear"/>
              </w:rPr>
              <w:t>16-26days</w:t>
            </w:r>
          </w:p>
        </w:tc>
        <w:tc>
          <w:tcPr>
            <w:tcW w:w="75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8">
              <w:r>
                <w:rPr>
                  <w:rStyle w:val="InternetLink"/>
                </w:rPr>
                <w:t>Click here</w:t>
              </w:r>
            </w:hyperlink>
          </w:p>
        </w:tc>
      </w:tr>
      <w:tr>
        <w:trPr>
          <w:trHeight w:val="828" w:hRule="atLeast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6pcs 3.7V 300mAh lipo Battery and 6-in-1 Charger For Syma X11 E55 FQ777 FQ17W F180 FY530 U816 U816A U830 X100 H107 S39-1 HD-1306</w:t>
            </w:r>
          </w:p>
        </w:tc>
        <w:tc>
          <w:tcPr>
            <w:tcW w:w="15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240mAh 350mAh 380mAh 500mAh 600mah 650mah Lipo Battery</w:t>
            </w:r>
          </w:p>
        </w:tc>
        <w:tc>
          <w:tcPr>
            <w:tcW w:w="21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Aliexpress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US $4.58 - 12.25 / piece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US $2.01 to Canada via ePacket</w:t>
            </w:r>
          </w:p>
        </w:tc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Estimated Delivery Time:16-26days</w:t>
            </w:r>
          </w:p>
        </w:tc>
        <w:tc>
          <w:tcPr>
            <w:tcW w:w="75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9">
              <w:r>
                <w:rPr>
                  <w:rStyle w:val="InternetLink"/>
                </w:rPr>
                <w:t>Click here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General Link :- </w:t>
      </w:r>
      <w:hyperlink r:id="rId10">
        <w:r>
          <w:rPr>
            <w:rStyle w:val="InternetLink"/>
          </w:rPr>
          <w:t>https://www.aliexpress.com/wholesale?catId=0&amp;initiative_id=SB_20190202114437&amp;SearchText=3.7V+lipo+battery</w:t>
        </w:r>
      </w:hyperlink>
    </w:p>
    <w:p>
      <w:pPr>
        <w:pStyle w:val="Heading1"/>
        <w:rPr/>
      </w:pPr>
      <w:r>
        <w:rPr/>
        <w:t xml:space="preserve">Voltage Regulators: </w:t>
      </w:r>
    </w:p>
    <w:tbl>
      <w:tblPr>
        <w:tblStyle w:val="TableGrid"/>
        <w:tblW w:w="129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4"/>
        <w:gridCol w:w="1688"/>
        <w:gridCol w:w="1771"/>
        <w:gridCol w:w="1961"/>
        <w:gridCol w:w="1886"/>
        <w:gridCol w:w="2050"/>
        <w:gridCol w:w="1700"/>
      </w:tblGrid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Digi-Key Part Number</w:t>
            </w:r>
          </w:p>
        </w:tc>
        <w:tc>
          <w:tcPr>
            <w:tcW w:w="168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Cost</w:t>
            </w:r>
          </w:p>
        </w:tc>
        <w:tc>
          <w:tcPr>
            <w:tcW w:w="19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Delivery</w:t>
            </w:r>
          </w:p>
        </w:tc>
        <w:tc>
          <w:tcPr>
            <w:tcW w:w="188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Operating Temperature</w:t>
            </w:r>
          </w:p>
        </w:tc>
        <w:tc>
          <w:tcPr>
            <w:tcW w:w="20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Mounting Type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Link</w:t>
            </w:r>
          </w:p>
        </w:tc>
      </w:tr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497-1491-5-ND</w:t>
            </w:r>
          </w:p>
        </w:tc>
        <w:tc>
          <w:tcPr>
            <w:tcW w:w="168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LD1117V33</w:t>
            </w:r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0.57</w:t>
            </w:r>
          </w:p>
        </w:tc>
        <w:tc>
          <w:tcPr>
            <w:tcW w:w="19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Can ship immediately</w:t>
            </w:r>
          </w:p>
        </w:tc>
        <w:tc>
          <w:tcPr>
            <w:tcW w:w="188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0°C ~ 125°C</w:t>
            </w:r>
          </w:p>
        </w:tc>
        <w:tc>
          <w:tcPr>
            <w:tcW w:w="20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Through Hole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11">
              <w:r>
                <w:rPr>
                  <w:rStyle w:val="InternetLink"/>
                </w:rPr>
                <w:t>Click here</w:t>
              </w:r>
            </w:hyperlink>
          </w:p>
        </w:tc>
      </w:tr>
      <w:tr>
        <w:trPr/>
        <w:tc>
          <w:tcPr>
            <w:tcW w:w="1894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497-1241-1-ND</w:t>
            </w:r>
          </w:p>
        </w:tc>
        <w:tc>
          <w:tcPr>
            <w:tcW w:w="1688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LD1117S33CTR</w:t>
            </w:r>
          </w:p>
        </w:tc>
        <w:tc>
          <w:tcPr>
            <w:tcW w:w="177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96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Can ship immediately</w:t>
            </w:r>
          </w:p>
        </w:tc>
        <w:tc>
          <w:tcPr>
            <w:tcW w:w="1886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-40°C ~ 125°C</w:t>
            </w:r>
          </w:p>
        </w:tc>
        <w:tc>
          <w:tcPr>
            <w:tcW w:w="205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Surface Mount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/>
            </w:pPr>
            <w:hyperlink r:id="rId12">
              <w:r>
                <w:rPr>
                  <w:rStyle w:val="InternetLink"/>
                </w:rPr>
                <w:t>Click here</w:t>
              </w:r>
            </w:hyperlink>
          </w:p>
        </w:tc>
      </w:tr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497-1242-1-ND</w:t>
              <w:tab/>
            </w:r>
          </w:p>
        </w:tc>
        <w:tc>
          <w:tcPr>
            <w:tcW w:w="168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LD1117S33TR</w:t>
            </w:r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9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Can ship immediately</w:t>
            </w:r>
          </w:p>
        </w:tc>
        <w:tc>
          <w:tcPr>
            <w:tcW w:w="188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0°C ~ 125°C</w:t>
            </w:r>
          </w:p>
        </w:tc>
        <w:tc>
          <w:tcPr>
            <w:tcW w:w="20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Surface Mount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13">
              <w:r>
                <w:rPr>
                  <w:rStyle w:val="InternetLink"/>
                </w:rPr>
                <w:t>Click here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 </w:t>
      </w:r>
      <w:hyperlink r:id="rId14">
        <w:r>
          <w:rPr>
            <w:rStyle w:val="InternetLink"/>
          </w:rPr>
          <w:t>https://www.ablic.com/en/doc/datasheet/voltage_regulator/S818_E.pdf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5">
        <w:r>
          <w:rPr>
            <w:rStyle w:val="InternetLink"/>
          </w:rPr>
          <w:t>https://www.digikey.com/products/en/integrated-circuits-ics/pmic-voltage-regulators-dc-dc-switching-regulators/739?k=&amp;pkeyword=&amp;sv=0&amp;pv129=83&amp;sf=1&amp;FV=ffe002e3%2C11280135%2C1bcc0032&amp;quantity=&amp;ColumnSort=0&amp;page=1&amp;pageSize=25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6">
        <w:r>
          <w:rPr>
            <w:rStyle w:val="InternetLink"/>
          </w:rPr>
          <w:t>https://www.digikey.com/product-detail/en/ablic-u-s-a-inc/S-818A33AUC-BGNT2U/1662-2000-1-ND/6696434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7">
        <w:r>
          <w:rPr>
            <w:rStyle w:val="InternetLink"/>
          </w:rPr>
          <w:t>https://www.digikey.ca/product-detail/en/EN22/N145-ND/704825/?itemSeq=284870583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8">
        <w:r>
          <w:rPr>
            <w:rStyle w:val="InternetLink"/>
          </w:rPr>
          <w:t>https://www.digikey.ca/product-detail/en/232/36-232-ND/303804/?itemSeq=284870675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https://www.digikey.ca/product-detail/en/B2B-PH-K-S(LF)(SN)/455-1704-ND/926611/?itemSeq=284871166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20">
        <w:r>
          <w:rPr>
            <w:rStyle w:val="InternetLink"/>
          </w:rPr>
          <w:t>https://www.digikey.ca/product-detail/en/PHR-2/455-1165-ND/608607/?itemSeq=284871182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3d74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3d7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3d74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d3cd0"/>
    <w:rPr>
      <w:color w:val="605E5C"/>
      <w:shd w:fill="E1DFDD" w:val="clear"/>
    </w:rPr>
  </w:style>
  <w:style w:type="character" w:styleId="Atextbold" w:customStyle="1">
    <w:name w:val="a-text-bold"/>
    <w:basedOn w:val="DefaultParagraphFont"/>
    <w:qFormat/>
    <w:rsid w:val="006d3cd0"/>
    <w:rPr/>
  </w:style>
  <w:style w:type="character" w:styleId="Asizemedium" w:customStyle="1">
    <w:name w:val="a-size-medium"/>
    <w:basedOn w:val="DefaultParagraphFont"/>
    <w:qFormat/>
    <w:rsid w:val="00b039d4"/>
    <w:rPr/>
  </w:style>
  <w:style w:type="character" w:styleId="Asizebase" w:customStyle="1">
    <w:name w:val="a-size-base"/>
    <w:basedOn w:val="DefaultParagraphFont"/>
    <w:qFormat/>
    <w:rsid w:val="00b039d4"/>
    <w:rPr/>
  </w:style>
  <w:style w:type="character" w:styleId="Shippingdays" w:customStyle="1">
    <w:name w:val="shipping-days"/>
    <w:basedOn w:val="DefaultParagraphFont"/>
    <w:qFormat/>
    <w:rsid w:val="00671588"/>
    <w:rPr/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i/>
      <w:iCs/>
      <w:color w:val="1F4E79" w:themeColor="accent1" w:themeShade="80"/>
    </w:rPr>
  </w:style>
  <w:style w:type="paragraph" w:styleId="Caption1">
    <w:name w:val="caption"/>
    <w:basedOn w:val="Normal"/>
    <w:next w:val="Normal"/>
    <w:uiPriority w:val="35"/>
    <w:unhideWhenUsed/>
    <w:qFormat/>
    <w:rsid w:val="00645252"/>
    <w:pPr>
      <w:spacing w:before="0"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rFonts w:eastAsia=""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5252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645252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pPr/>
    <w:rPr>
      <w:rFonts w:ascii="Calibri Light" w:hAnsi="Calibri Light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645252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64525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Calibri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pPr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6d3d7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3c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a/XCSOURCE-1200mAh-Battery-Quadcopter-BC672/dp/B01MS7KFI7/ref=pd_sbs_504_2/137-0758621-6609328?_encoding=UTF8&amp;pd_rd_i=B01MS7KFI7&amp;pd_rd_r=36761e16-2723-11e9-96f5-33801498f23a&amp;pd_rd_w=J2oU1&amp;pd_rd_wg=YtQJ8&amp;pf_rd_p=5dcda75b-8643-4da3-9bb1-5c0233790500&amp;pf_rd_r=RKPCEKRGSJ6XP1VC40BJ&amp;psc=1&amp;refRID=RKPCEKRGSJ6XP1VC40BJ" TargetMode="External"/><Relationship Id="rId3" Type="http://schemas.openxmlformats.org/officeDocument/2006/relationships/hyperlink" Target="https://www.amazon.ca/XCSOURCE-1200mAh-Battery-Quadcopter-BC637/dp/B01MF5YGWY/ref=pd_sbs_504_9?_encoding=UTF8&amp;pd_rd_i=B01MF5YGWY&amp;pd_rd_r=36761e16-2723-11e9-96f5-33801498f23a&amp;pd_rd_w=J2oU1&amp;pd_rd_wg=YtQJ8&amp;pf_rd_p=5dcda75b-8643-4da3-9bb1-5c0233790500&amp;pf_rd_r=RKPCEKRGSJ6XP1VC40BJ&amp;psc=1&amp;refRID=RKPCEKRGSJ6XP1VC40BJ" TargetMode="External"/><Relationship Id="rId4" Type="http://schemas.openxmlformats.org/officeDocument/2006/relationships/hyperlink" Target="https://www.amazon.ca/Tenergy-700mAh-Batteries-Charger-Quadcopter/dp/B011SHYQLW/ref=pd_sbs_421_7?_encoding=UTF8&amp;pd_rd_i=B011SHYQLW&amp;pd_rd_r=f92d614a-2723-11e9-9ef7-8b5dde2c9ca4&amp;pd_rd_w=4BY6R&amp;pd_rd_wg=FYpYd&amp;pf_rd_p=5dcda75b-8643-4da3-9bb1-5c0233790500&amp;pf_rd_r=PSD1VKB1HTZPMRT8AP1B&amp;psc=1&amp;refRID=PSD1VKB1HTZPMRT8AP1B" TargetMode="External"/><Relationship Id="rId5" Type="http://schemas.openxmlformats.org/officeDocument/2006/relationships/hyperlink" Target="https://www.aliexpress.com/item/1400mAh-3-7v-lipo-Battery-for-SYMA-X5-X5S-X5C-X5SC-X5SH-X5SW-M18-H5P-HQ898B/32960126788.html?spm=2114.search0104.3.131.62b9366eeKks29&amp;ws_ab_test=searchweb0_0,searchweb201602_5_10065_10130_10068_10547_319_317_10548_10696_453_10084_454_10083_10618_10139_10307_537_536_10902_10059_10884_10887_321_322_10103,searchweb201603_57,ppcSwitch_0&amp;algo_expid=09b1bdd2-786e-4d30-9f07-b9531a6ded79-18&amp;algo_pvid=09b1bdd2-786e-4d30-9f07-b9531a6ded79&amp;transAbTest=ae803_3" TargetMode="External"/><Relationship Id="rId6" Type="http://schemas.openxmlformats.org/officeDocument/2006/relationships/hyperlink" Target="https://www.aliexpress.com/item/5PCS-3-7V-300mAh-lithium-battery-with-5-in-1-charger-for-Holy-Stone-HS210-Eachine/32921914996.html?spm=2114.10010108.1000013.1.5c71672fdTbOGq&amp;gps-id=pcDetailBottomMoreThisSeller&amp;scm=1007.13339.90158.0&amp;scm_id=1007.13339.90158.0&amp;scm-url=1007.13339.90158.0&amp;pvid=c085f461-73a6-4d3c-84be-c4a80c9e373b" TargetMode="External"/><Relationship Id="rId7" Type="http://schemas.openxmlformats.org/officeDocument/2006/relationships/hyperlink" Target="https://www.aliexpress.com/item/5Pcs-3-7V-240mAh-350mAh-380mAh-500mAh-600mah-650mah-Lipo-Battery-with-USB-Cable-Charger-for/32814624596.html?spm=2114.10010108.1000014.5.5c71672fdTbOGq&amp;gps-id=pcDetailBottomMoreOtherSeller&amp;scm=1007.13338.112236.000000000000000&amp;scm_id=1007.13338.112236.000000000000000&amp;scm-url=1007.13338.112236.000000000000000&amp;pvid=196d76c6-56e9-4b6b-b08f-297ae3847813" TargetMode="External"/><Relationship Id="rId8" Type="http://schemas.openxmlformats.org/officeDocument/2006/relationships/hyperlink" Target="https://www.aliexpress.com/item/5Pcs-3-7V-240mAh-350mAh-380mAh-500mAh-600mah-650mah-Lipo-Battery-with-USB-Cable-Charger-for/32814624596.html?spm=2114.10010108.1000014.5.5c71672fdTbOGq&amp;gps-id=pcDetailBottomMoreOtherSeller&amp;scm=1007.13338.112236.000000000000000&amp;scm_id=1007.13338.112236.000000000000000&amp;scm-url=1007.13338.112236.000000000000000&amp;pvid=196d76c6-56e9-4b6b-b08f-297ae3847813" TargetMode="External"/><Relationship Id="rId9" Type="http://schemas.openxmlformats.org/officeDocument/2006/relationships/hyperlink" Target="https://www.aliexpress.com/item/6pcs-3-7V-300mAh-lipo-Battery-and-6-in-1-Charger-For-Syma-X11-E55-FQ777/32932733869.html?spm=2114.10010108.1000014.4.5c71672fdTbOGq&amp;gps-id=pcDetailBottomMoreOtherSeller&amp;scm=1007.13338.112236.000000000000000&amp;scm_id=1007.13338.112236.000000000000000&amp;scm-url=1007.13338.112236.000000000000000&amp;pvid=196d76c6-56e9-4b6b-b08f-297ae3847813" TargetMode="External"/><Relationship Id="rId10" Type="http://schemas.openxmlformats.org/officeDocument/2006/relationships/hyperlink" Target="https://www.aliexpress.com/wholesale?catId=0&amp;initiative_id=SB_20190202114437&amp;SearchText=3.7V+lipo+battery" TargetMode="External"/><Relationship Id="rId11" Type="http://schemas.openxmlformats.org/officeDocument/2006/relationships/hyperlink" Target="https://www.digikey.com/product-detail/en/stmicroelectronics/LD1117V33/497-1491-5-ND/586012" TargetMode="External"/><Relationship Id="rId12" Type="http://schemas.openxmlformats.org/officeDocument/2006/relationships/hyperlink" Target="https://www.digikey.com/product-detail/en/stmicroelectronics/LD1117S33CTR/497-1241-1-ND/586241" TargetMode="External"/><Relationship Id="rId13" Type="http://schemas.openxmlformats.org/officeDocument/2006/relationships/hyperlink" Target="https://www.digikey.com/product-detail/en/stmicroelectronics/LD1117S33TR/497-1242-1-ND/586242" TargetMode="External"/><Relationship Id="rId14" Type="http://schemas.openxmlformats.org/officeDocument/2006/relationships/hyperlink" Target="https://www.ablic.com/en/doc/datasheet/voltage_regulator/S818_E.pdf" TargetMode="External"/><Relationship Id="rId15" Type="http://schemas.openxmlformats.org/officeDocument/2006/relationships/hyperlink" Target="https://www.digikey.com/products/en/integrated-circuits-ics/pmic-voltage-regulators-dc-dc-switching-regulators/739?k=&amp;pkeyword=&amp;sv=0&amp;pv129=83&amp;sf=1&amp;FV=ffe002e3%2C11280135%2C1bcc0032&amp;quantity=&amp;ColumnSort=0&amp;page=1&amp;pageSize=25" TargetMode="External"/><Relationship Id="rId16" Type="http://schemas.openxmlformats.org/officeDocument/2006/relationships/hyperlink" Target="https://www.digikey.com/product-detail/en/ablic-u-s-a-inc/S-818A33AUC-BGNT2U/1662-2000-1-ND/6696434" TargetMode="External"/><Relationship Id="rId17" Type="http://schemas.openxmlformats.org/officeDocument/2006/relationships/hyperlink" Target="https://www.digikey.ca/product-detail/en/EN22/N145-ND/704825/?itemSeq=284870583" TargetMode="External"/><Relationship Id="rId18" Type="http://schemas.openxmlformats.org/officeDocument/2006/relationships/hyperlink" Target="https://www.digikey.ca/product-detail/en/232/36-232-ND/303804/?itemSeq=284870675" TargetMode="External"/><Relationship Id="rId19" Type="http://schemas.openxmlformats.org/officeDocument/2006/relationships/hyperlink" Target="https://www.digikey.ca/product-detail/en/B2B-PH-K-S(LF)(SN)/455-1704-ND/926611/?itemSeq=284871166" TargetMode="External"/><Relationship Id="rId20" Type="http://schemas.openxmlformats.org/officeDocument/2006/relationships/hyperlink" Target="https://www.digikey.ca/product-detail/en/PHR-2/455-1165-ND/608607/?itemSeq=284871182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85</TotalTime>
  <Application>LibreOffice/6.0.3.2$Windows_X86_64 LibreOffice_project/8f48d515416608e3a835360314dac7e47fd0b821</Application>
  <Pages>3</Pages>
  <Words>402</Words>
  <Characters>3727</Characters>
  <CharactersWithSpaces>4043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2019-02-02T20:04:00Z</dcterms:created>
  <dc:creator>Nati E</dc:creator>
  <dc:description/>
  <dc:language>en-CA</dc:language>
  <cp:lastModifiedBy/>
  <dcterms:modified xsi:type="dcterms:W3CDTF">2019-02-18T00:37:25Z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